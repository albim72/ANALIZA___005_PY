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AB13D5" w14:textId="73D4BF61" w:rsidR="000F27EC" w:rsidRDefault="00B60436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60436">
              <w:rPr>
                <w:b/>
                <w:i/>
                <w:noProof/>
                <w:snapToGrid w:val="0"/>
                <w:sz w:val="32"/>
              </w:rPr>
              <w:t>Analiza danych w Python - Wstęp z użyciem języka Python i jego bibliotek</w:t>
            </w:r>
          </w:p>
          <w:p w14:paraId="621BBA81" w14:textId="0D7F9586" w:rsidR="002F000A" w:rsidRPr="002F000A" w:rsidRDefault="00B60436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B60436">
              <w:rPr>
                <w:b/>
                <w:i/>
                <w:snapToGrid w:val="0"/>
              </w:rPr>
              <w:t>SK-PYTHON-ANALIZ</w:t>
            </w:r>
            <w:r>
              <w:rPr>
                <w:b/>
                <w:i/>
                <w:snapToGrid w:val="0"/>
              </w:rPr>
              <w:t>A</w:t>
            </w:r>
          </w:p>
          <w:p w14:paraId="5CCED0E3" w14:textId="066C2333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B60436">
              <w:rPr>
                <w:b/>
                <w:i/>
                <w:snapToGrid w:val="0"/>
              </w:rPr>
              <w:t>27.05.2024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B60436">
              <w:rPr>
                <w:b/>
                <w:i/>
                <w:snapToGrid w:val="0"/>
              </w:rPr>
              <w:t>29.05.2024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6F92C475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D05AD6">
              <w:rPr>
                <w:b/>
                <w:i/>
                <w:snapToGrid w:val="0"/>
              </w:rPr>
              <w:t>2</w:t>
            </w:r>
            <w:r w:rsidR="00B60436">
              <w:rPr>
                <w:b/>
                <w:i/>
                <w:snapToGrid w:val="0"/>
              </w:rPr>
              <w:t>40527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602E617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5803B3574AA447AAB40F520E1B64CA3B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235780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sz w:val="28"/>
                  <w:szCs w:val="28"/>
                  <w:highlight w:val="lightGray"/>
                </w:rPr>
                <w:id w:val="-2142570790"/>
                <w:placeholder>
                  <w:docPart w:val="A40303BC7AA94F16908CEFB59D4E37CF"/>
                </w:placeholder>
                <w:text/>
              </w:sdtPr>
              <w:sdtContent>
                <w:r w:rsidR="005072DB" w:rsidRPr="005072DB">
                  <w:rPr>
                    <w:b/>
                    <w:i/>
                    <w:sz w:val="28"/>
                    <w:szCs w:val="28"/>
                    <w:highlight w:val="lightGray"/>
                  </w:rPr>
                  <w:t>11</w:t>
                </w:r>
              </w:sdtContent>
            </w:sdt>
            <w:r w:rsidR="00D05AD6">
              <w:rPr>
                <w:b/>
                <w:i/>
              </w:rPr>
              <w:t xml:space="preserve"> 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6CAC1C47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768234400"/>
                <w:placeholder>
                  <w:docPart w:val="0C080C5802234722B4FE781A878E5E87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5711E0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841688047"/>
                <w:placeholder>
                  <w:docPart w:val="207BBB0634C8431ABFD498093414CF88"/>
                </w:placeholder>
                <w:text/>
              </w:sdtPr>
              <w:sdtContent>
                <w:r w:rsidR="00D05AD6" w:rsidRPr="005072DB">
                  <w:rPr>
                    <w:bCs/>
                    <w:i/>
                    <w:sz w:val="22"/>
                    <w:szCs w:val="22"/>
                    <w:highlight w:val="lightGray"/>
                  </w:rPr>
                  <w:t>….</w:t>
                </w:r>
              </w:sdtContent>
            </w:sdt>
            <w:r w:rsidR="00D05AD6" w:rsidRPr="005072DB">
              <w:rPr>
                <w:bCs/>
                <w:i/>
                <w:sz w:val="22"/>
                <w:szCs w:val="22"/>
              </w:rPr>
              <w:t xml:space="preserve">  </w:t>
            </w:r>
            <w:r w:rsidR="00D05AD6">
              <w:rPr>
                <w:b/>
                <w:i/>
              </w:rPr>
              <w:t>pkt.</w:t>
            </w:r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033494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B6C558DD279A41E69E83A9C2FBF4F35A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0A8871EB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D05AD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523592925"/>
                <w:placeholder>
                  <w:docPart w:val="DBC06F5E9DB749C2904C866F136AADFF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</w:t>
      </w:r>
      <w:proofErr w:type="spellStart"/>
      <w:r w:rsidR="00E2705A">
        <w:rPr>
          <w:b/>
          <w:bCs/>
        </w:rPr>
        <w:t>Python</w:t>
      </w:r>
      <w:proofErr w:type="spellEnd"/>
      <w:r w:rsidR="00E2705A"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36B038AA" w14:textId="2F29C93F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Datalore</w:t>
      </w:r>
      <w:proofErr w:type="spellEnd"/>
    </w:p>
    <w:p w14:paraId="217A9A11" w14:textId="0F200E6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Intellij</w:t>
      </w:r>
      <w:proofErr w:type="spellEnd"/>
    </w:p>
    <w:p w14:paraId="679F7296" w14:textId="0AACF8EB" w:rsidR="0032612C" w:rsidRPr="00EB7946" w:rsidRDefault="00000000" w:rsidP="0032612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 w:rsidRP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EB7946">
        <w:t xml:space="preserve"> </w:t>
      </w:r>
      <w:r w:rsidR="00E2705A" w:rsidRPr="00EB7946">
        <w:t xml:space="preserve">Visual Studio </w:t>
      </w:r>
      <w:proofErr w:type="spellStart"/>
      <w:r w:rsidR="00E2705A" w:rsidRPr="00EB7946">
        <w:t>Code</w:t>
      </w:r>
      <w:proofErr w:type="spellEnd"/>
    </w:p>
    <w:p w14:paraId="6AFBCE37" w14:textId="6AABDD7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 xml:space="preserve">Konstruktor w </w:t>
      </w:r>
      <w:proofErr w:type="spellStart"/>
      <w:r w:rsidR="00E2705A">
        <w:rPr>
          <w:b/>
          <w:bCs/>
        </w:rPr>
        <w:t>Pythonie</w:t>
      </w:r>
      <w:proofErr w:type="spellEnd"/>
      <w:r w:rsidR="00E2705A">
        <w:rPr>
          <w:b/>
          <w:bCs/>
        </w:rPr>
        <w:t xml:space="preserve"> tworzą metody:</w:t>
      </w:r>
    </w:p>
    <w:p w14:paraId="5BAC2952" w14:textId="4C3C85D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cls</w:t>
      </w:r>
      <w:proofErr w:type="spellEnd"/>
      <w:r w:rsidR="00E2705A" w:rsidRPr="00522079">
        <w:rPr>
          <w:lang w:val="en-GB"/>
        </w:rPr>
        <w:t>__</w:t>
      </w:r>
    </w:p>
    <w:p w14:paraId="76BA1404" w14:textId="37B353EC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init</w:t>
      </w:r>
      <w:proofErr w:type="spellEnd"/>
      <w:r w:rsidR="00E2705A" w:rsidRPr="00522079">
        <w:rPr>
          <w:lang w:val="en-GB"/>
        </w:rPr>
        <w:t>__</w:t>
      </w:r>
    </w:p>
    <w:p w14:paraId="5B9EC680" w14:textId="6FF67AD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32510EA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5E5C9617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jest pakietem, który zwiera w sobie</w:t>
      </w:r>
      <w:r w:rsidR="00951C40">
        <w:rPr>
          <w:b/>
          <w:bCs/>
        </w:rPr>
        <w:t>:</w:t>
      </w:r>
    </w:p>
    <w:p w14:paraId="6AC827D4" w14:textId="024DDF97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635F075A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20F6EB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 xml:space="preserve">Podstawowymi strukturami w </w:t>
      </w:r>
      <w:proofErr w:type="spellStart"/>
      <w:r w:rsidR="003E7FA1">
        <w:rPr>
          <w:b/>
          <w:bCs/>
        </w:rPr>
        <w:t>Pandas</w:t>
      </w:r>
      <w:proofErr w:type="spellEnd"/>
      <w:r w:rsidR="003E7FA1">
        <w:rPr>
          <w:b/>
          <w:bCs/>
        </w:rPr>
        <w:t xml:space="preserve"> są</w:t>
      </w:r>
      <w:r w:rsidR="00B96C18" w:rsidRPr="0032612C">
        <w:rPr>
          <w:b/>
          <w:bCs/>
        </w:rPr>
        <w:t>:</w:t>
      </w:r>
    </w:p>
    <w:p w14:paraId="7D16307D" w14:textId="479EEA8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proofErr w:type="spellStart"/>
      <w:r w:rsidR="003E7FA1" w:rsidRPr="00522079">
        <w:rPr>
          <w:lang w:val="en-GB"/>
        </w:rPr>
        <w:t>DataFrame</w:t>
      </w:r>
      <w:proofErr w:type="spellEnd"/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0DE7983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08C75CF0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5D40313" w14:textId="77777777" w:rsidR="00DB697F" w:rsidRPr="00DC3784" w:rsidRDefault="00DB697F" w:rsidP="00A44F0A">
      <w:pPr>
        <w:pStyle w:val="EgzaminPytanie"/>
        <w:rPr>
          <w:b/>
          <w:bCs/>
          <w:lang w:val="en-GB"/>
        </w:rPr>
      </w:pPr>
    </w:p>
    <w:p w14:paraId="1A8BBFC2" w14:textId="62D56042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motplotlib</w:t>
      </w:r>
      <w:proofErr w:type="spellEnd"/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6A10A59F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1BAEAE30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3348C330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654A41C1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 xml:space="preserve">ane przekształcić na wartości logiczne: </w:t>
      </w:r>
      <w:proofErr w:type="spellStart"/>
      <w:r w:rsidR="00404F27">
        <w:t>true</w:t>
      </w:r>
      <w:proofErr w:type="spellEnd"/>
      <w:r w:rsidR="00404F27">
        <w:t xml:space="preserve"> lub </w:t>
      </w:r>
      <w:proofErr w:type="spellStart"/>
      <w:r w:rsidR="00404F27">
        <w:t>false</w:t>
      </w:r>
      <w:proofErr w:type="spellEnd"/>
    </w:p>
    <w:p w14:paraId="29F22472" w14:textId="175D30B8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3AE443A3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7) </w:t>
      </w:r>
      <w:r w:rsidRPr="00ED0195">
        <w:rPr>
          <w:b/>
          <w:bCs/>
        </w:rPr>
        <w:t>Biblioteki służące do analizy danych to</w:t>
      </w:r>
    </w:p>
    <w:p w14:paraId="1A76343B" w14:textId="52E5BBA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6936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Matlab</w:t>
      </w:r>
      <w:proofErr w:type="spellEnd"/>
    </w:p>
    <w:p w14:paraId="6357F973" w14:textId="2FCD8A9A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430236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Numpy</w:t>
      </w:r>
      <w:proofErr w:type="spellEnd"/>
    </w:p>
    <w:p w14:paraId="0451F4AD" w14:textId="57CB138E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003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Pandas</w:t>
      </w:r>
      <w:proofErr w:type="spellEnd"/>
    </w:p>
    <w:p w14:paraId="3824D0FE" w14:textId="32302DD9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322836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Gallileo</w:t>
      </w:r>
      <w:proofErr w:type="spellEnd"/>
    </w:p>
    <w:p w14:paraId="5CE8F79A" w14:textId="6FD5986C" w:rsidR="00ED0195" w:rsidRPr="00D05AD6" w:rsidRDefault="00ED0195" w:rsidP="00ED0195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959752887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706FA3B0" w14:textId="520F5B25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8) </w:t>
      </w:r>
      <w:proofErr w:type="spellStart"/>
      <w:r w:rsidRPr="00ED0195">
        <w:rPr>
          <w:b/>
          <w:bCs/>
        </w:rPr>
        <w:t>Tuple</w:t>
      </w:r>
      <w:proofErr w:type="spellEnd"/>
      <w:r w:rsidRPr="00ED0195">
        <w:rPr>
          <w:b/>
          <w:bCs/>
        </w:rPr>
        <w:t xml:space="preserve"> oznacza:</w:t>
      </w:r>
    </w:p>
    <w:p w14:paraId="3EC9E517" w14:textId="7C129247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9742669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Zmienną</w:t>
      </w:r>
    </w:p>
    <w:p w14:paraId="0196D038" w14:textId="18537A9A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53320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Zbiór</w:t>
      </w:r>
    </w:p>
    <w:p w14:paraId="1177E0B0" w14:textId="7B31D368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4236350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Listę/Tablicę</w:t>
      </w:r>
    </w:p>
    <w:p w14:paraId="46DF3769" w14:textId="25EBAFED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96151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Definicję klasy</w:t>
      </w:r>
    </w:p>
    <w:p w14:paraId="66DBFB02" w14:textId="77777777" w:rsidR="00D05AD6" w:rsidRPr="00D05AD6" w:rsidRDefault="00ED0195" w:rsidP="00D05AD6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671835283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  <w:r w:rsidR="00D05AD6" w:rsidRPr="00D05AD6">
        <w:rPr>
          <w:bCs/>
          <w:iCs/>
        </w:rPr>
        <w:t xml:space="preserve"> </w:t>
      </w:r>
    </w:p>
    <w:p w14:paraId="180C57FC" w14:textId="3A9E52D1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9) </w:t>
      </w:r>
      <w:r w:rsidRPr="00D05AD6">
        <w:rPr>
          <w:b/>
          <w:bCs/>
        </w:rPr>
        <w:t>Metoda listy, która konwertuje sekwencję s na listę to:</w:t>
      </w:r>
    </w:p>
    <w:p w14:paraId="7EF52671" w14:textId="767F1133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480604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proofErr w:type="spellStart"/>
      <w:r w:rsidR="00D05AD6">
        <w:rPr>
          <w:sz w:val="22"/>
          <w:szCs w:val="22"/>
          <w:lang w:val="en-US"/>
        </w:rPr>
        <w:t>s.count</w:t>
      </w:r>
      <w:proofErr w:type="spellEnd"/>
      <w:r w:rsidR="00D05AD6">
        <w:rPr>
          <w:sz w:val="22"/>
          <w:szCs w:val="22"/>
          <w:lang w:val="en-US"/>
        </w:rPr>
        <w:t>(x)</w:t>
      </w:r>
    </w:p>
    <w:p w14:paraId="387F4988" w14:textId="0C1F0D6B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629182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proofErr w:type="spellStart"/>
      <w:r w:rsidR="00D05AD6">
        <w:rPr>
          <w:sz w:val="22"/>
          <w:szCs w:val="22"/>
          <w:lang w:val="en-US"/>
        </w:rPr>
        <w:t>ist</w:t>
      </w:r>
      <w:proofErr w:type="spellEnd"/>
      <w:r w:rsidR="00D05AD6">
        <w:rPr>
          <w:sz w:val="22"/>
          <w:szCs w:val="22"/>
          <w:lang w:val="en-US"/>
        </w:rPr>
        <w:t>(s)</w:t>
      </w:r>
    </w:p>
    <w:p w14:paraId="6829B425" w14:textId="2F605DB7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174277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s.append(x)</w:t>
      </w:r>
    </w:p>
    <w:p w14:paraId="04B74996" w14:textId="31FD816B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390940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s.reverse()</w:t>
      </w:r>
    </w:p>
    <w:p w14:paraId="0CD0812F" w14:textId="2F23C835" w:rsidR="00ED0195" w:rsidRPr="00D05AD6" w:rsidRDefault="00ED0195" w:rsidP="00ED019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-2134319948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2FD6CCB8" w14:textId="260F5A9F" w:rsidR="00EF7482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10 )</w:t>
      </w:r>
      <w:r w:rsidRPr="00EF7482">
        <w:rPr>
          <w:b/>
          <w:bCs/>
        </w:rPr>
        <w:t>Polecenie import dotyczy:</w:t>
      </w:r>
    </w:p>
    <w:p w14:paraId="2DA0AC5E" w14:textId="3DCEA20B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894121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platform</w:t>
      </w:r>
    </w:p>
    <w:p w14:paraId="35544BBA" w14:textId="72180C69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853531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modułów</w:t>
      </w:r>
    </w:p>
    <w:p w14:paraId="7EEAB9AA" w14:textId="720B600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612890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rejestrów</w:t>
      </w:r>
    </w:p>
    <w:p w14:paraId="7BC8CE06" w14:textId="45802199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271431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bibliotek</w:t>
      </w:r>
    </w:p>
    <w:p w14:paraId="4F6BC2B0" w14:textId="77777777" w:rsidR="00D05AD6" w:rsidRPr="00D05AD6" w:rsidRDefault="00EF7482" w:rsidP="00D05AD6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97687886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516A7247" w14:textId="2049EF3D" w:rsidR="00EF7482" w:rsidRPr="00D05AD6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11) </w:t>
      </w:r>
      <w:r w:rsidRPr="00EF7482">
        <w:rPr>
          <w:b/>
          <w:bCs/>
        </w:rPr>
        <w:t>Podstawowa definicja  klasy to:</w:t>
      </w:r>
    </w:p>
    <w:p w14:paraId="095F6C84" w14:textId="039EE730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87758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 xml:space="preserve"> </w:t>
      </w:r>
      <w:r w:rsidR="00D05AD6">
        <w:rPr>
          <w:sz w:val="22"/>
          <w:szCs w:val="22"/>
        </w:rPr>
        <w:t>N</w:t>
      </w:r>
      <w:r w:rsidR="00D05AD6" w:rsidRPr="00E0640B">
        <w:rPr>
          <w:sz w:val="22"/>
          <w:szCs w:val="22"/>
        </w:rPr>
        <w:t>azwa:</w:t>
      </w:r>
    </w:p>
    <w:p w14:paraId="2D4C2C2F" w14:textId="557DF23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702420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>: nazwa</w:t>
      </w:r>
    </w:p>
    <w:p w14:paraId="0B7FAB97" w14:textId="6AC614CE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16268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_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>() nazwa:</w:t>
      </w:r>
    </w:p>
    <w:p w14:paraId="5942278F" w14:textId="2F1D7410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415565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Nazwa():</w:t>
      </w:r>
    </w:p>
    <w:p w14:paraId="396E9BEF" w14:textId="3DF29559" w:rsidR="00B96C18" w:rsidRPr="00D05AD6" w:rsidRDefault="00EF7482" w:rsidP="00EF7482">
      <w:pPr>
        <w:suppressAutoHyphens w:val="0"/>
        <w:jc w:val="right"/>
        <w:rPr>
          <w:bCs/>
          <w:iCs/>
          <w:sz w:val="20"/>
          <w:szCs w:val="20"/>
        </w:rPr>
      </w:pPr>
      <w:r w:rsidRPr="00D05AD6">
        <w:rPr>
          <w:bCs/>
          <w:iCs/>
          <w:sz w:val="20"/>
          <w:szCs w:val="20"/>
        </w:rPr>
        <w:t>Liczba punktów:</w:t>
      </w:r>
      <w:r w:rsidR="00D05AD6" w:rsidRPr="00D05AD6">
        <w:rPr>
          <w:bCs/>
          <w:iCs/>
          <w:sz w:val="20"/>
          <w:szCs w:val="20"/>
        </w:rPr>
        <w:t xml:space="preserve"> </w:t>
      </w:r>
      <w:sdt>
        <w:sdtPr>
          <w:rPr>
            <w:bCs/>
            <w:iCs/>
            <w:sz w:val="20"/>
            <w:szCs w:val="20"/>
            <w:highlight w:val="lightGray"/>
          </w:rPr>
          <w:id w:val="-512149278"/>
          <w:text/>
        </w:sdtPr>
        <w:sdtContent>
          <w:r w:rsidR="00D05AD6" w:rsidRPr="00D05AD6">
            <w:rPr>
              <w:bCs/>
              <w:iCs/>
              <w:sz w:val="20"/>
              <w:szCs w:val="20"/>
              <w:highlight w:val="lightGray"/>
            </w:rPr>
            <w:t>_____</w:t>
          </w:r>
        </w:sdtContent>
      </w:sdt>
    </w:p>
    <w:sectPr w:rsidR="00B96C18" w:rsidRPr="00D05AD6" w:rsidSect="009A5638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4EA9" w14:textId="77777777" w:rsidR="009A5638" w:rsidRDefault="009A5638">
      <w:r>
        <w:separator/>
      </w:r>
    </w:p>
  </w:endnote>
  <w:endnote w:type="continuationSeparator" w:id="0">
    <w:p w14:paraId="0344ED7F" w14:textId="77777777" w:rsidR="009A5638" w:rsidRDefault="009A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7D51" w14:textId="77777777" w:rsidR="009A5638" w:rsidRDefault="009A5638">
      <w:r>
        <w:separator/>
      </w:r>
    </w:p>
  </w:footnote>
  <w:footnote w:type="continuationSeparator" w:id="0">
    <w:p w14:paraId="13DF8CF2" w14:textId="77777777" w:rsidR="009A5638" w:rsidRDefault="009A5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27EC"/>
    <w:rsid w:val="000F6167"/>
    <w:rsid w:val="000F6E1D"/>
    <w:rsid w:val="00174471"/>
    <w:rsid w:val="00177898"/>
    <w:rsid w:val="001B1C43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2F227C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61F41"/>
    <w:rsid w:val="00492B0F"/>
    <w:rsid w:val="004961CB"/>
    <w:rsid w:val="004A0E0D"/>
    <w:rsid w:val="004D0A65"/>
    <w:rsid w:val="004F01AD"/>
    <w:rsid w:val="005072DB"/>
    <w:rsid w:val="0051513F"/>
    <w:rsid w:val="00516771"/>
    <w:rsid w:val="00522079"/>
    <w:rsid w:val="0053770D"/>
    <w:rsid w:val="00540510"/>
    <w:rsid w:val="005451AD"/>
    <w:rsid w:val="00565867"/>
    <w:rsid w:val="005A573E"/>
    <w:rsid w:val="005F5521"/>
    <w:rsid w:val="00624A70"/>
    <w:rsid w:val="0068281A"/>
    <w:rsid w:val="006A673D"/>
    <w:rsid w:val="006E6B45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2A12"/>
    <w:rsid w:val="00925BE5"/>
    <w:rsid w:val="00935164"/>
    <w:rsid w:val="00941721"/>
    <w:rsid w:val="00951C40"/>
    <w:rsid w:val="0096437D"/>
    <w:rsid w:val="0099666E"/>
    <w:rsid w:val="009A5638"/>
    <w:rsid w:val="009C0F5C"/>
    <w:rsid w:val="009C4F8A"/>
    <w:rsid w:val="009D2DDC"/>
    <w:rsid w:val="00A06CFA"/>
    <w:rsid w:val="00A20A25"/>
    <w:rsid w:val="00A31727"/>
    <w:rsid w:val="00A32771"/>
    <w:rsid w:val="00A330B2"/>
    <w:rsid w:val="00A44F0A"/>
    <w:rsid w:val="00A7772F"/>
    <w:rsid w:val="00A838D3"/>
    <w:rsid w:val="00A94E00"/>
    <w:rsid w:val="00AB4742"/>
    <w:rsid w:val="00AD0555"/>
    <w:rsid w:val="00AE67CB"/>
    <w:rsid w:val="00AF185C"/>
    <w:rsid w:val="00B15442"/>
    <w:rsid w:val="00B373BB"/>
    <w:rsid w:val="00B60436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3BB4"/>
    <w:rsid w:val="00D0425F"/>
    <w:rsid w:val="00D05AD6"/>
    <w:rsid w:val="00D11282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3784"/>
    <w:rsid w:val="00DC7AE4"/>
    <w:rsid w:val="00DF5836"/>
    <w:rsid w:val="00E05BFD"/>
    <w:rsid w:val="00E2705A"/>
    <w:rsid w:val="00EB3505"/>
    <w:rsid w:val="00EB7946"/>
    <w:rsid w:val="00EC2D6F"/>
    <w:rsid w:val="00EC3142"/>
    <w:rsid w:val="00ED0195"/>
    <w:rsid w:val="00EF7482"/>
    <w:rsid w:val="00EF7C07"/>
    <w:rsid w:val="00F00705"/>
    <w:rsid w:val="00F20A00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803B3574AA447AAB40F520E1B64CA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B9E5D1-CC51-4CAF-98FF-0D81E99CA1D9}"/>
      </w:docPartPr>
      <w:docPartBody>
        <w:p w:rsidR="00662CFD" w:rsidRDefault="004C6B52" w:rsidP="004C6B52">
          <w:pPr>
            <w:pStyle w:val="5803B3574AA447AAB40F520E1B64CA3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C080C5802234722B4FE781A878E5E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78D687-AFF0-4CA6-961A-F033B9C181A3}"/>
      </w:docPartPr>
      <w:docPartBody>
        <w:p w:rsidR="00662CFD" w:rsidRDefault="004C6B52" w:rsidP="004C6B52">
          <w:pPr>
            <w:pStyle w:val="0C080C5802234722B4FE781A878E5E8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DBC06F5E9DB749C2904C866F136AAD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B5D775E-73F4-4FE3-9C17-1A7DF17D06E0}"/>
      </w:docPartPr>
      <w:docPartBody>
        <w:p w:rsidR="00662CFD" w:rsidRDefault="004C6B52" w:rsidP="004C6B52">
          <w:pPr>
            <w:pStyle w:val="DBC06F5E9DB749C2904C866F136AADFF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6C558DD279A41E69E83A9C2FBF4F3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4A8C-2B29-4B8B-BBF0-CFABF4E5FF1F}"/>
      </w:docPartPr>
      <w:docPartBody>
        <w:p w:rsidR="00662CFD" w:rsidRDefault="004C6B52" w:rsidP="004C6B52">
          <w:pPr>
            <w:pStyle w:val="B6C558DD279A41E69E83A9C2FBF4F35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40303BC7AA94F16908CEFB59D4E37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6782C5-0DAB-4CEE-887D-EE3A03252C9C}"/>
      </w:docPartPr>
      <w:docPartBody>
        <w:p w:rsidR="00662CFD" w:rsidRDefault="004C6B52" w:rsidP="004C6B52">
          <w:pPr>
            <w:pStyle w:val="A40303BC7AA94F16908CEFB59D4E37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7BBB0634C8431ABFD498093414CF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E39F8-F1F8-48DC-8ECF-628518378D9D}"/>
      </w:docPartPr>
      <w:docPartBody>
        <w:p w:rsidR="00662CFD" w:rsidRDefault="004C6B52" w:rsidP="004C6B52">
          <w:pPr>
            <w:pStyle w:val="207BBB0634C8431ABFD498093414CF8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1417C6"/>
    <w:rsid w:val="00326DFE"/>
    <w:rsid w:val="004146AA"/>
    <w:rsid w:val="00425DB5"/>
    <w:rsid w:val="004C6B52"/>
    <w:rsid w:val="00551546"/>
    <w:rsid w:val="005B05E9"/>
    <w:rsid w:val="00661C2D"/>
    <w:rsid w:val="00662CFD"/>
    <w:rsid w:val="006664C0"/>
    <w:rsid w:val="00671D42"/>
    <w:rsid w:val="006A0908"/>
    <w:rsid w:val="007B0ED8"/>
    <w:rsid w:val="0080378B"/>
    <w:rsid w:val="008A55C2"/>
    <w:rsid w:val="009303DC"/>
    <w:rsid w:val="00930C73"/>
    <w:rsid w:val="009A0E5B"/>
    <w:rsid w:val="00AA5632"/>
    <w:rsid w:val="00B719D6"/>
    <w:rsid w:val="00B80F77"/>
    <w:rsid w:val="00BA014D"/>
    <w:rsid w:val="00BF20B2"/>
    <w:rsid w:val="00CA1064"/>
    <w:rsid w:val="00D36269"/>
    <w:rsid w:val="00E3741D"/>
    <w:rsid w:val="00EA0334"/>
    <w:rsid w:val="00ED7497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C6B52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5803B3574AA447AAB40F520E1B64CA3B">
    <w:name w:val="5803B3574AA447AAB40F520E1B64CA3B"/>
    <w:rsid w:val="004C6B52"/>
    <w:rPr>
      <w:kern w:val="2"/>
      <w14:ligatures w14:val="standardContextual"/>
    </w:rPr>
  </w:style>
  <w:style w:type="paragraph" w:customStyle="1" w:styleId="0C080C5802234722B4FE781A878E5E87">
    <w:name w:val="0C080C5802234722B4FE781A878E5E87"/>
    <w:rsid w:val="004C6B52"/>
    <w:rPr>
      <w:kern w:val="2"/>
      <w14:ligatures w14:val="standardContextual"/>
    </w:rPr>
  </w:style>
  <w:style w:type="paragraph" w:customStyle="1" w:styleId="DBC06F5E9DB749C2904C866F136AADFF">
    <w:name w:val="DBC06F5E9DB749C2904C866F136AADFF"/>
    <w:rsid w:val="004C6B52"/>
    <w:rPr>
      <w:kern w:val="2"/>
      <w14:ligatures w14:val="standardContextual"/>
    </w:rPr>
  </w:style>
  <w:style w:type="paragraph" w:customStyle="1" w:styleId="B6C558DD279A41E69E83A9C2FBF4F35A">
    <w:name w:val="B6C558DD279A41E69E83A9C2FBF4F35A"/>
    <w:rsid w:val="004C6B52"/>
    <w:rPr>
      <w:kern w:val="2"/>
      <w14:ligatures w14:val="standardContextual"/>
    </w:rPr>
  </w:style>
  <w:style w:type="paragraph" w:customStyle="1" w:styleId="A40303BC7AA94F16908CEFB59D4E37CF">
    <w:name w:val="A40303BC7AA94F16908CEFB59D4E37CF"/>
    <w:rsid w:val="004C6B52"/>
    <w:rPr>
      <w:kern w:val="2"/>
      <w14:ligatures w14:val="standardContextual"/>
    </w:rPr>
  </w:style>
  <w:style w:type="paragraph" w:customStyle="1" w:styleId="207BBB0634C8431ABFD498093414CF88">
    <w:name w:val="207BBB0634C8431ABFD498093414CF88"/>
    <w:rsid w:val="004C6B5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Aneta Korajda</cp:lastModifiedBy>
  <cp:revision>5</cp:revision>
  <cp:lastPrinted>2009-12-03T13:50:00Z</cp:lastPrinted>
  <dcterms:created xsi:type="dcterms:W3CDTF">2023-09-29T05:23:00Z</dcterms:created>
  <dcterms:modified xsi:type="dcterms:W3CDTF">2024-05-16T11:51:00Z</dcterms:modified>
</cp:coreProperties>
</file>